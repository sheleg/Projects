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312" w:rsidRPr="00DD4312" w:rsidRDefault="00DD4312" w:rsidP="00DD4312">
      <w:pPr>
        <w:ind w:firstLine="0"/>
        <w:jc w:val="center"/>
        <w:rPr>
          <w:rFonts w:cs="Times New Roman"/>
          <w:b/>
          <w:sz w:val="32"/>
          <w:szCs w:val="32"/>
        </w:rPr>
      </w:pPr>
      <w:r w:rsidRPr="00DD4312">
        <w:rPr>
          <w:rFonts w:cs="Times New Roman"/>
          <w:b/>
          <w:sz w:val="32"/>
          <w:szCs w:val="32"/>
        </w:rPr>
        <w:t>Отчет по лабораторной работе № 1</w:t>
      </w:r>
    </w:p>
    <w:p w:rsidR="00DD4312" w:rsidRDefault="00DD4312" w:rsidP="00DD4312">
      <w:pPr>
        <w:ind w:firstLine="0"/>
        <w:jc w:val="both"/>
        <w:rPr>
          <w:rFonts w:cs="Times New Roman"/>
          <w:sz w:val="26"/>
          <w:szCs w:val="26"/>
          <w:u w:val="single"/>
        </w:rPr>
      </w:pPr>
    </w:p>
    <w:p w:rsidR="00DD4312" w:rsidRDefault="00DD4312" w:rsidP="00DD4312">
      <w:pPr>
        <w:ind w:firstLine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:rsidR="00DD4312" w:rsidRDefault="00DD4312" w:rsidP="00DD4312">
      <w:pPr>
        <w:pStyle w:val="Default"/>
      </w:pPr>
    </w:p>
    <w:p w:rsidR="00DD4312" w:rsidRDefault="00DD4312" w:rsidP="00DD4312">
      <w:pPr>
        <w:pStyle w:val="Default"/>
        <w:rPr>
          <w:b/>
          <w:bCs/>
          <w:sz w:val="23"/>
          <w:szCs w:val="23"/>
          <w:u w:val="single"/>
        </w:rPr>
      </w:pPr>
      <w:r>
        <w:rPr>
          <w:sz w:val="23"/>
          <w:szCs w:val="23"/>
        </w:rPr>
        <w:t xml:space="preserve">- для изображения указанной в задании фигуры </w:t>
      </w:r>
      <w:r>
        <w:rPr>
          <w:b/>
          <w:bCs/>
          <w:sz w:val="23"/>
          <w:szCs w:val="23"/>
          <w:u w:val="single"/>
        </w:rPr>
        <w:t>созд</w:t>
      </w:r>
      <w:bookmarkStart w:id="0" w:name="_GoBack"/>
      <w:bookmarkEnd w:id="0"/>
      <w:r>
        <w:rPr>
          <w:b/>
          <w:bCs/>
          <w:sz w:val="23"/>
          <w:szCs w:val="23"/>
          <w:u w:val="single"/>
        </w:rPr>
        <w:t>ать класс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  <w:u w:val="single"/>
        </w:rPr>
        <w:t>реализующий интерфейс</w:t>
      </w:r>
      <w:r>
        <w:t xml:space="preserve"> </w:t>
      </w:r>
      <w:proofErr w:type="spellStart"/>
      <w:r>
        <w:rPr>
          <w:b/>
          <w:bCs/>
          <w:sz w:val="23"/>
          <w:szCs w:val="23"/>
          <w:u w:val="single"/>
        </w:rPr>
        <w:t>Shape</w:t>
      </w:r>
      <w:proofErr w:type="spellEnd"/>
    </w:p>
    <w:p w:rsidR="00DD4312" w:rsidRDefault="00DD4312" w:rsidP="00DD4312">
      <w:pPr>
        <w:pStyle w:val="Default"/>
      </w:pPr>
    </w:p>
    <w:p w:rsidR="00DD4312" w:rsidRDefault="00DD4312" w:rsidP="00DD4312">
      <w:pPr>
        <w:pStyle w:val="Default"/>
        <w:rPr>
          <w:b/>
          <w:bCs/>
          <w:sz w:val="23"/>
          <w:szCs w:val="23"/>
          <w:u w:val="single"/>
        </w:rPr>
      </w:pPr>
      <w:r>
        <w:rPr>
          <w:sz w:val="23"/>
          <w:szCs w:val="23"/>
        </w:rPr>
        <w:t xml:space="preserve">- выполнить указанные в задании перемещения указанной фигуры с помощью </w:t>
      </w:r>
      <w:r>
        <w:rPr>
          <w:b/>
          <w:bCs/>
          <w:sz w:val="23"/>
          <w:szCs w:val="23"/>
          <w:u w:val="single"/>
        </w:rPr>
        <w:t>аффинного преобразования координат</w:t>
      </w:r>
    </w:p>
    <w:p w:rsidR="00DD4312" w:rsidRDefault="00DD4312" w:rsidP="00DD4312">
      <w:pPr>
        <w:pStyle w:val="Default"/>
        <w:rPr>
          <w:b/>
          <w:bCs/>
          <w:sz w:val="23"/>
          <w:szCs w:val="23"/>
          <w:u w:val="single"/>
        </w:rPr>
      </w:pPr>
    </w:p>
    <w:p w:rsidR="00DD4312" w:rsidRDefault="00DD4312" w:rsidP="00DD43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выполнить рисунок в окне апплета или фрейма с выбранной </w:t>
      </w:r>
      <w:r>
        <w:rPr>
          <w:b/>
          <w:bCs/>
          <w:sz w:val="23"/>
          <w:szCs w:val="23"/>
          <w:u w:val="single"/>
        </w:rPr>
        <w:t>толщиной границы фигуры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  <w:u w:val="single"/>
        </w:rPr>
        <w:t xml:space="preserve">цветом границы </w:t>
      </w:r>
      <w:r>
        <w:rPr>
          <w:sz w:val="23"/>
          <w:szCs w:val="23"/>
        </w:rPr>
        <w:t xml:space="preserve">и </w:t>
      </w:r>
      <w:r>
        <w:rPr>
          <w:b/>
          <w:bCs/>
          <w:sz w:val="23"/>
          <w:szCs w:val="23"/>
          <w:u w:val="single"/>
        </w:rPr>
        <w:t xml:space="preserve">цветом внутренней области </w:t>
      </w:r>
      <w:r>
        <w:rPr>
          <w:sz w:val="23"/>
          <w:szCs w:val="23"/>
        </w:rPr>
        <w:t>(вводить толщину и цвет в качестве аргументов ваших программ или параметров апплета).</w:t>
      </w:r>
    </w:p>
    <w:p w:rsidR="00DD4312" w:rsidRDefault="00DD4312" w:rsidP="00DD4312">
      <w:pPr>
        <w:pStyle w:val="Default"/>
        <w:rPr>
          <w:sz w:val="23"/>
          <w:szCs w:val="23"/>
        </w:rPr>
      </w:pPr>
    </w:p>
    <w:p w:rsidR="00DD4312" w:rsidRPr="00DD4312" w:rsidRDefault="00DD4312" w:rsidP="00DD4312">
      <w:pPr>
        <w:pStyle w:val="Default"/>
        <w:rPr>
          <w:sz w:val="28"/>
          <w:szCs w:val="28"/>
          <w:u w:val="single"/>
        </w:rPr>
      </w:pPr>
      <w:r w:rsidRPr="00DD4312">
        <w:rPr>
          <w:sz w:val="28"/>
          <w:szCs w:val="28"/>
          <w:u w:val="single"/>
        </w:rPr>
        <w:t>Условие:</w:t>
      </w:r>
    </w:p>
    <w:p w:rsidR="00DD4312" w:rsidRDefault="00DD4312" w:rsidP="00DD4312">
      <w:pPr>
        <w:pStyle w:val="Default"/>
      </w:pPr>
    </w:p>
    <w:p w:rsidR="00DD4312" w:rsidRPr="00DD4312" w:rsidRDefault="00DD4312" w:rsidP="00DD4312">
      <w:pPr>
        <w:pStyle w:val="Default"/>
        <w:rPr>
          <w:sz w:val="28"/>
          <w:szCs w:val="28"/>
        </w:rPr>
      </w:pPr>
      <w:r w:rsidRPr="00DD4312">
        <w:rPr>
          <w:sz w:val="28"/>
          <w:szCs w:val="28"/>
        </w:rPr>
        <w:t xml:space="preserve"> Изобразить отрезок, вращающийся в плоскости экрана вокруг одной из своих концевых точек.</w:t>
      </w:r>
    </w:p>
    <w:p w:rsidR="00DD4312" w:rsidRDefault="00DD4312" w:rsidP="00DD4312">
      <w:pPr>
        <w:spacing w:before="240"/>
        <w:ind w:firstLine="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:rsidR="00DD4312" w:rsidRDefault="00DD4312" w:rsidP="00DD4312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перемещения фигуры использовался стандартный класс </w:t>
      </w:r>
      <w:proofErr w:type="spellStart"/>
      <w:r>
        <w:rPr>
          <w:rFonts w:cs="Times New Roman"/>
          <w:sz w:val="26"/>
          <w:szCs w:val="26"/>
          <w:lang w:val="en-US"/>
        </w:rPr>
        <w:t>AffineTransform</w:t>
      </w:r>
      <w:proofErr w:type="spellEnd"/>
      <w:r w:rsidRPr="00DD4312"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 xml:space="preserve">Каждая точка линии высчитывается по параметрической формуле. </w:t>
      </w:r>
    </w:p>
    <w:p w:rsidR="00DD4312" w:rsidRDefault="00DD4312" w:rsidP="00DD4312">
      <w:pPr>
        <w:jc w:val="both"/>
        <w:rPr>
          <w:rFonts w:cs="Times New Roman"/>
          <w:sz w:val="26"/>
          <w:szCs w:val="26"/>
          <w:u w:val="single"/>
        </w:rPr>
      </w:pPr>
    </w:p>
    <w:p w:rsidR="00DD4312" w:rsidRDefault="00DD4312" w:rsidP="00DD4312">
      <w:pPr>
        <w:spacing w:after="240"/>
        <w:ind w:firstLine="0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:rsidR="00DD4312" w:rsidRDefault="00DD4312" w:rsidP="00DD4312">
      <w:pPr>
        <w:jc w:val="center"/>
        <w:rPr>
          <w:rFonts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68149CE" wp14:editId="127C4FF9">
            <wp:extent cx="3962400" cy="458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12" w:rsidRPr="00DD4312" w:rsidRDefault="00DD4312" w:rsidP="00DD4312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Рисунок 4 – Скриншот окна приложения</w:t>
      </w:r>
    </w:p>
    <w:sectPr w:rsidR="00DD4312" w:rsidRPr="00DD4312">
      <w:footerReference w:type="default" r:id="rId6"/>
      <w:pgSz w:w="11906" w:h="16838"/>
      <w:pgMar w:top="1134" w:right="567" w:bottom="1134" w:left="1701" w:header="720" w:footer="709" w:gutter="0"/>
      <w:cols w:space="72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3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49" w:rsidRDefault="00DD4312">
    <w:pPr>
      <w:pStyle w:val="a4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2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8"/>
    <w:multiLevelType w:val="multilevel"/>
    <w:tmpl w:val="00000008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4312"/>
    <w:rsid w:val="00012898"/>
    <w:rsid w:val="00012BE5"/>
    <w:rsid w:val="000217D5"/>
    <w:rsid w:val="00032E77"/>
    <w:rsid w:val="000427B7"/>
    <w:rsid w:val="00046F80"/>
    <w:rsid w:val="00061295"/>
    <w:rsid w:val="00061AF6"/>
    <w:rsid w:val="000860C9"/>
    <w:rsid w:val="000911AF"/>
    <w:rsid w:val="000A6EF5"/>
    <w:rsid w:val="000B1AC0"/>
    <w:rsid w:val="000B5B35"/>
    <w:rsid w:val="000E649F"/>
    <w:rsid w:val="000F3884"/>
    <w:rsid w:val="00101495"/>
    <w:rsid w:val="00104FA5"/>
    <w:rsid w:val="001334E5"/>
    <w:rsid w:val="00154BB3"/>
    <w:rsid w:val="00164054"/>
    <w:rsid w:val="001666D6"/>
    <w:rsid w:val="00170B65"/>
    <w:rsid w:val="00184394"/>
    <w:rsid w:val="0018752D"/>
    <w:rsid w:val="00191158"/>
    <w:rsid w:val="001B6055"/>
    <w:rsid w:val="001B70D0"/>
    <w:rsid w:val="001C481F"/>
    <w:rsid w:val="001D1178"/>
    <w:rsid w:val="001D6F3A"/>
    <w:rsid w:val="001E3C5E"/>
    <w:rsid w:val="001E6D54"/>
    <w:rsid w:val="001E746B"/>
    <w:rsid w:val="001F0EF7"/>
    <w:rsid w:val="001F3F20"/>
    <w:rsid w:val="0020614D"/>
    <w:rsid w:val="00207163"/>
    <w:rsid w:val="00210D1E"/>
    <w:rsid w:val="00212EED"/>
    <w:rsid w:val="00224FF8"/>
    <w:rsid w:val="00227A7C"/>
    <w:rsid w:val="002330C7"/>
    <w:rsid w:val="00237EC1"/>
    <w:rsid w:val="002756F2"/>
    <w:rsid w:val="0029009F"/>
    <w:rsid w:val="00293FEC"/>
    <w:rsid w:val="002960C3"/>
    <w:rsid w:val="002A4EF7"/>
    <w:rsid w:val="002C2ADE"/>
    <w:rsid w:val="002C55BA"/>
    <w:rsid w:val="002C7DA7"/>
    <w:rsid w:val="002D2EF9"/>
    <w:rsid w:val="002F7AB6"/>
    <w:rsid w:val="00312521"/>
    <w:rsid w:val="003231B9"/>
    <w:rsid w:val="00325C69"/>
    <w:rsid w:val="00330AB6"/>
    <w:rsid w:val="003331C6"/>
    <w:rsid w:val="00334362"/>
    <w:rsid w:val="0034421E"/>
    <w:rsid w:val="003552BE"/>
    <w:rsid w:val="0035738E"/>
    <w:rsid w:val="00366BDE"/>
    <w:rsid w:val="003A113C"/>
    <w:rsid w:val="003A4635"/>
    <w:rsid w:val="003B0BD5"/>
    <w:rsid w:val="003B3293"/>
    <w:rsid w:val="003D28AD"/>
    <w:rsid w:val="003F0973"/>
    <w:rsid w:val="004002CE"/>
    <w:rsid w:val="004029E5"/>
    <w:rsid w:val="00406F4A"/>
    <w:rsid w:val="00430595"/>
    <w:rsid w:val="00435E21"/>
    <w:rsid w:val="00451585"/>
    <w:rsid w:val="00465AAD"/>
    <w:rsid w:val="00466954"/>
    <w:rsid w:val="00470BB4"/>
    <w:rsid w:val="00474F9F"/>
    <w:rsid w:val="0047507C"/>
    <w:rsid w:val="004807E8"/>
    <w:rsid w:val="004922C8"/>
    <w:rsid w:val="00497A2D"/>
    <w:rsid w:val="004A03EF"/>
    <w:rsid w:val="004A2FDB"/>
    <w:rsid w:val="004B6822"/>
    <w:rsid w:val="004C0E1A"/>
    <w:rsid w:val="004C6C9E"/>
    <w:rsid w:val="004D309A"/>
    <w:rsid w:val="004D568B"/>
    <w:rsid w:val="00500CED"/>
    <w:rsid w:val="00506825"/>
    <w:rsid w:val="00511B29"/>
    <w:rsid w:val="00514E2F"/>
    <w:rsid w:val="00530BF8"/>
    <w:rsid w:val="00546E01"/>
    <w:rsid w:val="00546E99"/>
    <w:rsid w:val="005636EF"/>
    <w:rsid w:val="00573E01"/>
    <w:rsid w:val="0058349F"/>
    <w:rsid w:val="00586321"/>
    <w:rsid w:val="005921E4"/>
    <w:rsid w:val="005A4A04"/>
    <w:rsid w:val="005B296C"/>
    <w:rsid w:val="005B4B09"/>
    <w:rsid w:val="005D042C"/>
    <w:rsid w:val="005D1F04"/>
    <w:rsid w:val="005D541F"/>
    <w:rsid w:val="006075C1"/>
    <w:rsid w:val="00610D61"/>
    <w:rsid w:val="006149E3"/>
    <w:rsid w:val="00614BC3"/>
    <w:rsid w:val="006229BA"/>
    <w:rsid w:val="00624D5B"/>
    <w:rsid w:val="00631EED"/>
    <w:rsid w:val="006320B0"/>
    <w:rsid w:val="00646166"/>
    <w:rsid w:val="0065505F"/>
    <w:rsid w:val="00662C0B"/>
    <w:rsid w:val="00670D57"/>
    <w:rsid w:val="00676A0D"/>
    <w:rsid w:val="006C1321"/>
    <w:rsid w:val="006C319D"/>
    <w:rsid w:val="006C5E41"/>
    <w:rsid w:val="006D51A8"/>
    <w:rsid w:val="006E6A1B"/>
    <w:rsid w:val="006F1661"/>
    <w:rsid w:val="006F2656"/>
    <w:rsid w:val="006F7CA7"/>
    <w:rsid w:val="00702175"/>
    <w:rsid w:val="00702544"/>
    <w:rsid w:val="00704350"/>
    <w:rsid w:val="007060BA"/>
    <w:rsid w:val="00706A73"/>
    <w:rsid w:val="007163CB"/>
    <w:rsid w:val="00717609"/>
    <w:rsid w:val="00726A62"/>
    <w:rsid w:val="0075213B"/>
    <w:rsid w:val="0075296D"/>
    <w:rsid w:val="00781FEC"/>
    <w:rsid w:val="00782B90"/>
    <w:rsid w:val="007945BB"/>
    <w:rsid w:val="00794EA1"/>
    <w:rsid w:val="00796670"/>
    <w:rsid w:val="007A020C"/>
    <w:rsid w:val="007A4914"/>
    <w:rsid w:val="007A5E46"/>
    <w:rsid w:val="007A6F2A"/>
    <w:rsid w:val="007D3234"/>
    <w:rsid w:val="007D6840"/>
    <w:rsid w:val="007E0BAA"/>
    <w:rsid w:val="00800075"/>
    <w:rsid w:val="008041EA"/>
    <w:rsid w:val="00814EB3"/>
    <w:rsid w:val="00835FDF"/>
    <w:rsid w:val="00852960"/>
    <w:rsid w:val="00856904"/>
    <w:rsid w:val="0086490E"/>
    <w:rsid w:val="00866806"/>
    <w:rsid w:val="00875A58"/>
    <w:rsid w:val="008851E4"/>
    <w:rsid w:val="00896847"/>
    <w:rsid w:val="008C2DBC"/>
    <w:rsid w:val="008D231B"/>
    <w:rsid w:val="008E68C0"/>
    <w:rsid w:val="008F6F9A"/>
    <w:rsid w:val="0090254F"/>
    <w:rsid w:val="00903F4F"/>
    <w:rsid w:val="00905881"/>
    <w:rsid w:val="009069F0"/>
    <w:rsid w:val="00910B36"/>
    <w:rsid w:val="00910B9C"/>
    <w:rsid w:val="00923737"/>
    <w:rsid w:val="00932CF6"/>
    <w:rsid w:val="00942E8A"/>
    <w:rsid w:val="009515DD"/>
    <w:rsid w:val="00951ED2"/>
    <w:rsid w:val="009579BA"/>
    <w:rsid w:val="00971DC1"/>
    <w:rsid w:val="00974652"/>
    <w:rsid w:val="00975047"/>
    <w:rsid w:val="009841EC"/>
    <w:rsid w:val="00984896"/>
    <w:rsid w:val="009A6F1C"/>
    <w:rsid w:val="009A78DC"/>
    <w:rsid w:val="009D0204"/>
    <w:rsid w:val="009D3E33"/>
    <w:rsid w:val="009D665E"/>
    <w:rsid w:val="009E753A"/>
    <w:rsid w:val="009F4C13"/>
    <w:rsid w:val="009F7E85"/>
    <w:rsid w:val="00A027CC"/>
    <w:rsid w:val="00A051BD"/>
    <w:rsid w:val="00A13F75"/>
    <w:rsid w:val="00A220CF"/>
    <w:rsid w:val="00A26191"/>
    <w:rsid w:val="00A315D8"/>
    <w:rsid w:val="00A40C2B"/>
    <w:rsid w:val="00A42944"/>
    <w:rsid w:val="00A44420"/>
    <w:rsid w:val="00A4543C"/>
    <w:rsid w:val="00A945FE"/>
    <w:rsid w:val="00AB54FD"/>
    <w:rsid w:val="00AB6396"/>
    <w:rsid w:val="00AC7855"/>
    <w:rsid w:val="00AD6987"/>
    <w:rsid w:val="00AD7F5C"/>
    <w:rsid w:val="00AE0FA5"/>
    <w:rsid w:val="00AE2C35"/>
    <w:rsid w:val="00AE41F3"/>
    <w:rsid w:val="00AF3992"/>
    <w:rsid w:val="00AF6764"/>
    <w:rsid w:val="00B01DBC"/>
    <w:rsid w:val="00B071B1"/>
    <w:rsid w:val="00B15284"/>
    <w:rsid w:val="00B30387"/>
    <w:rsid w:val="00B37342"/>
    <w:rsid w:val="00B4559A"/>
    <w:rsid w:val="00B50957"/>
    <w:rsid w:val="00B6403E"/>
    <w:rsid w:val="00B87BB5"/>
    <w:rsid w:val="00B91EE3"/>
    <w:rsid w:val="00B937F7"/>
    <w:rsid w:val="00B96E18"/>
    <w:rsid w:val="00BA4EA9"/>
    <w:rsid w:val="00BC4B7D"/>
    <w:rsid w:val="00BC4C5E"/>
    <w:rsid w:val="00BF62B9"/>
    <w:rsid w:val="00C00C6C"/>
    <w:rsid w:val="00C0156B"/>
    <w:rsid w:val="00C1411C"/>
    <w:rsid w:val="00C20AC2"/>
    <w:rsid w:val="00C21538"/>
    <w:rsid w:val="00C2396E"/>
    <w:rsid w:val="00C24DE1"/>
    <w:rsid w:val="00C25694"/>
    <w:rsid w:val="00C42E36"/>
    <w:rsid w:val="00C54429"/>
    <w:rsid w:val="00C67076"/>
    <w:rsid w:val="00C86A96"/>
    <w:rsid w:val="00C972B8"/>
    <w:rsid w:val="00CA4A39"/>
    <w:rsid w:val="00CA634C"/>
    <w:rsid w:val="00CF4133"/>
    <w:rsid w:val="00D21DC7"/>
    <w:rsid w:val="00D23743"/>
    <w:rsid w:val="00D370A2"/>
    <w:rsid w:val="00D44B0C"/>
    <w:rsid w:val="00D51691"/>
    <w:rsid w:val="00D57C2D"/>
    <w:rsid w:val="00D601FF"/>
    <w:rsid w:val="00D73041"/>
    <w:rsid w:val="00D76F14"/>
    <w:rsid w:val="00DB0E2F"/>
    <w:rsid w:val="00DB5BDB"/>
    <w:rsid w:val="00DC67FB"/>
    <w:rsid w:val="00DD4312"/>
    <w:rsid w:val="00DD768B"/>
    <w:rsid w:val="00DE3B73"/>
    <w:rsid w:val="00DF0AA3"/>
    <w:rsid w:val="00E06AC1"/>
    <w:rsid w:val="00E1260C"/>
    <w:rsid w:val="00E15C2C"/>
    <w:rsid w:val="00E2750A"/>
    <w:rsid w:val="00E34A03"/>
    <w:rsid w:val="00E72053"/>
    <w:rsid w:val="00E813D7"/>
    <w:rsid w:val="00E82246"/>
    <w:rsid w:val="00EA2857"/>
    <w:rsid w:val="00EB4274"/>
    <w:rsid w:val="00EB6DF6"/>
    <w:rsid w:val="00EE044D"/>
    <w:rsid w:val="00F04FD5"/>
    <w:rsid w:val="00F10FC0"/>
    <w:rsid w:val="00F30517"/>
    <w:rsid w:val="00F34ABF"/>
    <w:rsid w:val="00F36FAA"/>
    <w:rsid w:val="00F41378"/>
    <w:rsid w:val="00F416B4"/>
    <w:rsid w:val="00F441AB"/>
    <w:rsid w:val="00F533A1"/>
    <w:rsid w:val="00F6159F"/>
    <w:rsid w:val="00F63290"/>
    <w:rsid w:val="00F72CD1"/>
    <w:rsid w:val="00F91888"/>
    <w:rsid w:val="00FB6B9F"/>
    <w:rsid w:val="00FB7D91"/>
    <w:rsid w:val="00FC1232"/>
    <w:rsid w:val="00FC3301"/>
    <w:rsid w:val="00FC33E2"/>
    <w:rsid w:val="00FD7002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00FD-063A-44BA-AA87-451E2C6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12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2">
    <w:name w:val="heading 2"/>
    <w:basedOn w:val="a"/>
    <w:next w:val="a0"/>
    <w:link w:val="20"/>
    <w:qFormat/>
    <w:rsid w:val="00DD4312"/>
    <w:pPr>
      <w:keepNext/>
      <w:keepLines/>
      <w:numPr>
        <w:ilvl w:val="1"/>
        <w:numId w:val="1"/>
      </w:numPr>
      <w:spacing w:before="200" w:line="360" w:lineRule="auto"/>
      <w:ind w:left="0" w:firstLine="0"/>
      <w:outlineLvl w:val="1"/>
    </w:pPr>
    <w:rPr>
      <w:rFonts w:cs="font435"/>
      <w:b/>
      <w:bCs/>
      <w:color w:val="00000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DD4312"/>
    <w:rPr>
      <w:rFonts w:ascii="Times New Roman" w:eastAsia="SimSun" w:hAnsi="Times New Roman" w:cs="font435"/>
      <w:b/>
      <w:bCs/>
      <w:color w:val="000000"/>
      <w:kern w:val="1"/>
      <w:sz w:val="26"/>
      <w:szCs w:val="26"/>
      <w:lang w:eastAsia="ar-SA"/>
    </w:rPr>
  </w:style>
  <w:style w:type="paragraph" w:styleId="a4">
    <w:name w:val="footer"/>
    <w:basedOn w:val="a"/>
    <w:link w:val="a5"/>
    <w:rsid w:val="00DD4312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rsid w:val="00DD4312"/>
    <w:rPr>
      <w:rFonts w:ascii="Times New Roman" w:eastAsia="SimSun" w:hAnsi="Times New Roman" w:cs="Calibri"/>
      <w:kern w:val="1"/>
      <w:sz w:val="24"/>
      <w:lang w:eastAsia="ar-SA"/>
    </w:rPr>
  </w:style>
  <w:style w:type="paragraph" w:customStyle="1" w:styleId="ListParagraph">
    <w:name w:val="List Paragraph"/>
    <w:basedOn w:val="a"/>
    <w:rsid w:val="00DD4312"/>
    <w:pPr>
      <w:ind w:left="720"/>
    </w:pPr>
  </w:style>
  <w:style w:type="paragraph" w:styleId="a0">
    <w:name w:val="Body Text"/>
    <w:basedOn w:val="a"/>
    <w:link w:val="a6"/>
    <w:uiPriority w:val="99"/>
    <w:semiHidden/>
    <w:unhideWhenUsed/>
    <w:rsid w:val="00DD4312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DD4312"/>
    <w:rPr>
      <w:rFonts w:ascii="Times New Roman" w:eastAsia="SimSun" w:hAnsi="Times New Roman" w:cs="Calibri"/>
      <w:kern w:val="1"/>
      <w:sz w:val="24"/>
      <w:lang w:eastAsia="ar-SA"/>
    </w:rPr>
  </w:style>
  <w:style w:type="paragraph" w:customStyle="1" w:styleId="Default">
    <w:name w:val="Default"/>
    <w:rsid w:val="00DD4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1</cp:revision>
  <dcterms:created xsi:type="dcterms:W3CDTF">2016-02-16T10:22:00Z</dcterms:created>
  <dcterms:modified xsi:type="dcterms:W3CDTF">2016-02-16T10:29:00Z</dcterms:modified>
</cp:coreProperties>
</file>